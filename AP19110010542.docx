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FCD4" w14:textId="2F56C4AD" w:rsidR="00A9204E" w:rsidRDefault="00A9204E"/>
    <w:p w14:paraId="2EC3FAFD" w14:textId="2F808318" w:rsidR="00351767" w:rsidRDefault="00351767"/>
    <w:p w14:paraId="7031F89F" w14:textId="481BE1D9" w:rsidR="00351767" w:rsidRDefault="00351767"/>
    <w:p w14:paraId="70B425DC" w14:textId="4A1D5591" w:rsidR="00351767" w:rsidRDefault="00351767"/>
    <w:p w14:paraId="62688433" w14:textId="5EA48147" w:rsidR="00351767" w:rsidRDefault="00351767"/>
    <w:p w14:paraId="68005815" w14:textId="35D2468D" w:rsidR="00351767" w:rsidRDefault="00351767">
      <w:pPr>
        <w:rPr>
          <w:rFonts w:ascii="Times New Roman" w:hAnsi="Times New Roman" w:cs="Times New Roman"/>
          <w:color w:val="C00000"/>
          <w:sz w:val="44"/>
          <w:szCs w:val="44"/>
        </w:rPr>
      </w:pPr>
      <w:r w:rsidRPr="00914E58">
        <w:rPr>
          <w:rFonts w:ascii="Times New Roman" w:hAnsi="Times New Roman" w:cs="Times New Roman"/>
          <w:color w:val="C00000"/>
          <w:sz w:val="44"/>
          <w:szCs w:val="44"/>
        </w:rPr>
        <w:t xml:space="preserve">                              </w:t>
      </w:r>
      <w:r w:rsidR="00657D83">
        <w:rPr>
          <w:rFonts w:ascii="Times New Roman" w:hAnsi="Times New Roman" w:cs="Times New Roman"/>
          <w:color w:val="C00000"/>
          <w:sz w:val="44"/>
          <w:szCs w:val="44"/>
        </w:rPr>
        <w:t>Lab Programs</w:t>
      </w:r>
    </w:p>
    <w:p w14:paraId="46D2598D" w14:textId="538C4A23" w:rsidR="00657D83" w:rsidRPr="00657D83" w:rsidRDefault="00657D83">
      <w:pPr>
        <w:rPr>
          <w:rFonts w:ascii="Times New Roman" w:hAnsi="Times New Roman" w:cs="Times New Roman"/>
          <w:color w:val="2F5496" w:themeColor="accent5" w:themeShade="BF"/>
          <w:sz w:val="36"/>
          <w:szCs w:val="36"/>
        </w:rPr>
      </w:pPr>
      <w:r>
        <w:rPr>
          <w:rFonts w:ascii="Times New Roman" w:hAnsi="Times New Roman" w:cs="Times New Roman"/>
          <w:color w:val="2F5496" w:themeColor="accent5" w:themeShade="BF"/>
          <w:sz w:val="44"/>
          <w:szCs w:val="44"/>
        </w:rPr>
        <w:t xml:space="preserve">                                                               </w:t>
      </w:r>
      <w:r w:rsidRPr="00657D83">
        <w:rPr>
          <w:rFonts w:ascii="Times New Roman" w:hAnsi="Times New Roman" w:cs="Times New Roman"/>
          <w:color w:val="2F5496" w:themeColor="accent5" w:themeShade="BF"/>
          <w:sz w:val="36"/>
          <w:szCs w:val="36"/>
        </w:rPr>
        <w:t>Nitesh Kumar</w:t>
      </w:r>
    </w:p>
    <w:p w14:paraId="3511884F" w14:textId="24585073" w:rsidR="00657D83" w:rsidRPr="00657D83" w:rsidRDefault="00657D83">
      <w:pPr>
        <w:rPr>
          <w:rFonts w:ascii="Times New Roman" w:hAnsi="Times New Roman" w:cs="Times New Roman"/>
          <w:color w:val="2F5496" w:themeColor="accent5" w:themeShade="BF"/>
          <w:sz w:val="36"/>
          <w:szCs w:val="36"/>
        </w:rPr>
      </w:pPr>
      <w:r w:rsidRPr="00657D83">
        <w:rPr>
          <w:rFonts w:ascii="Times New Roman" w:hAnsi="Times New Roman" w:cs="Times New Roman"/>
          <w:color w:val="2F5496" w:themeColor="accent5" w:themeShade="BF"/>
          <w:sz w:val="36"/>
          <w:szCs w:val="36"/>
        </w:rPr>
        <w:t xml:space="preserve">                                                       </w:t>
      </w:r>
      <w:r>
        <w:rPr>
          <w:rFonts w:ascii="Times New Roman" w:hAnsi="Times New Roman" w:cs="Times New Roman"/>
          <w:color w:val="2F5496" w:themeColor="accent5" w:themeShade="BF"/>
          <w:sz w:val="36"/>
          <w:szCs w:val="36"/>
        </w:rPr>
        <w:t xml:space="preserve">                   </w:t>
      </w:r>
      <w:r w:rsidRPr="00657D83">
        <w:rPr>
          <w:rFonts w:ascii="Times New Roman" w:hAnsi="Times New Roman" w:cs="Times New Roman"/>
          <w:color w:val="2F5496" w:themeColor="accent5" w:themeShade="BF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2F5496" w:themeColor="accent5" w:themeShade="BF"/>
          <w:sz w:val="36"/>
          <w:szCs w:val="36"/>
        </w:rPr>
        <w:t xml:space="preserve"> </w:t>
      </w:r>
      <w:r w:rsidRPr="00657D83">
        <w:rPr>
          <w:rFonts w:ascii="Times New Roman" w:hAnsi="Times New Roman" w:cs="Times New Roman"/>
          <w:color w:val="2F5496" w:themeColor="accent5" w:themeShade="BF"/>
          <w:sz w:val="36"/>
          <w:szCs w:val="36"/>
        </w:rPr>
        <w:t>AP19110010542</w:t>
      </w:r>
    </w:p>
    <w:p w14:paraId="3F0E3113" w14:textId="6B1303F9" w:rsidR="00657D83" w:rsidRPr="00657D83" w:rsidRDefault="00657D83">
      <w:pPr>
        <w:rPr>
          <w:rFonts w:ascii="Times New Roman" w:hAnsi="Times New Roman" w:cs="Times New Roman"/>
          <w:color w:val="2F5496" w:themeColor="accent5" w:themeShade="BF"/>
          <w:sz w:val="36"/>
          <w:szCs w:val="36"/>
        </w:rPr>
      </w:pPr>
      <w:r w:rsidRPr="00657D83">
        <w:rPr>
          <w:rFonts w:ascii="Times New Roman" w:hAnsi="Times New Roman" w:cs="Times New Roman"/>
          <w:color w:val="2F5496" w:themeColor="accent5" w:themeShade="BF"/>
          <w:sz w:val="36"/>
          <w:szCs w:val="36"/>
        </w:rPr>
        <w:t xml:space="preserve">                                                         </w:t>
      </w:r>
      <w:r>
        <w:rPr>
          <w:rFonts w:ascii="Times New Roman" w:hAnsi="Times New Roman" w:cs="Times New Roman"/>
          <w:color w:val="2F5496" w:themeColor="accent5" w:themeShade="BF"/>
          <w:sz w:val="36"/>
          <w:szCs w:val="36"/>
        </w:rPr>
        <w:t xml:space="preserve">                   </w:t>
      </w:r>
      <w:r w:rsidRPr="00657D83">
        <w:rPr>
          <w:rFonts w:ascii="Times New Roman" w:hAnsi="Times New Roman" w:cs="Times New Roman"/>
          <w:color w:val="2F5496" w:themeColor="accent5" w:themeShade="BF"/>
          <w:sz w:val="36"/>
          <w:szCs w:val="36"/>
        </w:rPr>
        <w:t>CSE-‘H’</w:t>
      </w:r>
    </w:p>
    <w:p w14:paraId="64893FC9" w14:textId="0060E9F3" w:rsidR="00351767" w:rsidRPr="00657D83" w:rsidRDefault="00351767">
      <w:pPr>
        <w:rPr>
          <w:rFonts w:ascii="Times New Roman" w:hAnsi="Times New Roman" w:cs="Times New Roman"/>
          <w:color w:val="2F5496" w:themeColor="accent5" w:themeShade="BF"/>
          <w:sz w:val="36"/>
          <w:szCs w:val="36"/>
        </w:rPr>
      </w:pPr>
    </w:p>
    <w:p w14:paraId="20FBC048" w14:textId="750C5C0D" w:rsidR="00351767" w:rsidRDefault="00351767"/>
    <w:p w14:paraId="76345B66" w14:textId="51A361D9" w:rsidR="00351767" w:rsidRPr="00914E58" w:rsidRDefault="00351767">
      <w:pPr>
        <w:rPr>
          <w:rFonts w:ascii="Times New Roman" w:hAnsi="Times New Roman" w:cs="Times New Roman"/>
          <w:sz w:val="28"/>
          <w:szCs w:val="28"/>
        </w:rPr>
      </w:pPr>
    </w:p>
    <w:p w14:paraId="2C892129" w14:textId="77777777" w:rsidR="00351767" w:rsidRPr="00351767" w:rsidRDefault="00351767" w:rsidP="00351767">
      <w:pPr>
        <w:shd w:val="clear" w:color="auto" w:fill="FFFFFF"/>
        <w:rPr>
          <w:rFonts w:ascii="Times New Roman" w:eastAsia="Times New Roman" w:hAnsi="Times New Roman" w:cs="Times New Roman"/>
          <w:color w:val="385623" w:themeColor="accent6" w:themeShade="80"/>
          <w:sz w:val="32"/>
          <w:szCs w:val="32"/>
          <w:lang w:val="en-IN" w:eastAsia="en-IN"/>
        </w:rPr>
      </w:pPr>
      <w:r w:rsidRPr="00351767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  <w:lang w:val="en-IN" w:eastAsia="en-IN"/>
        </w:rPr>
        <w:t>1</w:t>
      </w:r>
      <w:r w:rsidRPr="00351767">
        <w:rPr>
          <w:rFonts w:ascii="Times New Roman" w:eastAsia="Times New Roman" w:hAnsi="Times New Roman" w:cs="Times New Roman"/>
          <w:color w:val="385623" w:themeColor="accent6" w:themeShade="80"/>
          <w:sz w:val="32"/>
          <w:szCs w:val="32"/>
          <w:lang w:val="en-IN" w:eastAsia="en-IN"/>
        </w:rPr>
        <w:t>. Write a program for the Insertion sort algorithm.</w:t>
      </w:r>
    </w:p>
    <w:p w14:paraId="17033DE4" w14:textId="77777777" w:rsidR="00657D83" w:rsidRDefault="00657D83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72106EF5" w14:textId="768E2B07" w:rsidR="00351767" w:rsidRPr="00657D83" w:rsidRDefault="00657D83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/* C program for 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>Insertion</w:t>
      </w:r>
      <w:r w:rsidRPr="00914E58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Sort */</w:t>
      </w:r>
    </w:p>
    <w:p w14:paraId="4A8E5680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1994105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>int main()</w:t>
      </w:r>
    </w:p>
    <w:p w14:paraId="7F603275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>{</w:t>
      </w:r>
    </w:p>
    <w:p w14:paraId="287CA3F2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int n, i, j, temp;</w:t>
      </w:r>
    </w:p>
    <w:p w14:paraId="50AA550D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int arr[64];</w:t>
      </w:r>
    </w:p>
    <w:p w14:paraId="318DC145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3C3CF9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printf("Enter number of elements\n");</w:t>
      </w:r>
    </w:p>
    <w:p w14:paraId="6FFBEC2E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2EA084BE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113361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printf("Enter %d integers\n", n);</w:t>
      </w:r>
    </w:p>
    <w:p w14:paraId="31ECFF95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for (i = 0; i &lt; n; i++)</w:t>
      </w:r>
    </w:p>
    <w:p w14:paraId="6C15CDD2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B85D133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scanf("%d", &amp;arr[i]);</w:t>
      </w:r>
    </w:p>
    <w:p w14:paraId="77B7582F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BEE7ED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for (i = 1 ; i &lt;= n - 1; i++)</w:t>
      </w:r>
    </w:p>
    <w:p w14:paraId="69D45BD1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2D35046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ab/>
        <w:t xml:space="preserve">    j = i;</w:t>
      </w:r>
    </w:p>
    <w:p w14:paraId="4FBB3DC2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while ( j &gt; 0 &amp;&amp; arr[j-1] &gt; arr[j])</w:t>
      </w:r>
    </w:p>
    <w:p w14:paraId="5D3D1B62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{</w:t>
      </w:r>
      <w:r w:rsidRPr="00914E58"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14:paraId="0C506BA0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    temp     = arr[j];</w:t>
      </w:r>
    </w:p>
    <w:p w14:paraId="043D979F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    arr[j]   = arr[j-1];</w:t>
      </w:r>
    </w:p>
    <w:p w14:paraId="49EE4E9B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    arr[j-1] = temp;</w:t>
      </w:r>
    </w:p>
    <w:p w14:paraId="564A71B7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    j--;</w:t>
      </w:r>
    </w:p>
    <w:p w14:paraId="00F9586B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8C1B9AA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3AFCA2D3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printf("Sorted list in ascending order:\n");</w:t>
      </w:r>
    </w:p>
    <w:p w14:paraId="08FF459B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for (i = 0; i &lt;= n - 1; i++)</w:t>
      </w:r>
    </w:p>
    <w:p w14:paraId="441E13B0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0E6329C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printf(" %d ", arr[i]);</w:t>
      </w:r>
    </w:p>
    <w:p w14:paraId="2A306530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A6A61A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D3EE7BF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>}</w:t>
      </w:r>
    </w:p>
    <w:p w14:paraId="114D5BFD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</w:p>
    <w:p w14:paraId="5FCEA4F7" w14:textId="07496C2A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Output1</w:t>
      </w:r>
    </w:p>
    <w:p w14:paraId="159B9071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</w:p>
    <w:p w14:paraId="0C010A6F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Enter number of elements</w:t>
      </w:r>
    </w:p>
    <w:p w14:paraId="1EF9ED76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7</w:t>
      </w:r>
    </w:p>
    <w:p w14:paraId="751796FD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Enter the 7 integers</w:t>
      </w:r>
    </w:p>
    <w:p w14:paraId="250860EC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25 32 14 5 6 87 96 </w:t>
      </w:r>
    </w:p>
    <w:p w14:paraId="4D7AFEB2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Sorted list in ascending order:</w:t>
      </w:r>
    </w:p>
    <w:p w14:paraId="6D4F745A" w14:textId="7E3D429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5 6 14 25 32 87 96</w:t>
      </w:r>
    </w:p>
    <w:p w14:paraId="0F308629" w14:textId="53977B48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474B8AE0" w14:textId="77777777" w:rsidR="00351767" w:rsidRPr="00351767" w:rsidRDefault="00351767" w:rsidP="00351767">
      <w:pPr>
        <w:shd w:val="clear" w:color="auto" w:fill="FFFFFF"/>
        <w:rPr>
          <w:rFonts w:ascii="Times New Roman" w:eastAsia="Times New Roman" w:hAnsi="Times New Roman" w:cs="Times New Roman"/>
          <w:color w:val="385623" w:themeColor="accent6" w:themeShade="80"/>
          <w:sz w:val="32"/>
          <w:szCs w:val="32"/>
          <w:lang w:val="en-IN" w:eastAsia="en-IN"/>
        </w:rPr>
      </w:pPr>
      <w:r w:rsidRPr="00351767">
        <w:rPr>
          <w:rFonts w:ascii="Times New Roman" w:eastAsia="Times New Roman" w:hAnsi="Times New Roman" w:cs="Times New Roman"/>
          <w:color w:val="385623" w:themeColor="accent6" w:themeShade="80"/>
          <w:sz w:val="32"/>
          <w:szCs w:val="32"/>
          <w:lang w:val="en-IN" w:eastAsia="en-IN"/>
        </w:rPr>
        <w:t>2. Write a program for the Selection sort algorithm.</w:t>
      </w:r>
    </w:p>
    <w:p w14:paraId="75614F52" w14:textId="4715A022" w:rsidR="00351767" w:rsidRDefault="00351767" w:rsidP="00351767">
      <w:pPr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</w:p>
    <w:p w14:paraId="23AD041B" w14:textId="5AA03202" w:rsidR="00657D83" w:rsidRPr="00657D83" w:rsidRDefault="00657D83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color w:val="ED7D31" w:themeColor="accent2"/>
          <w:sz w:val="28"/>
          <w:szCs w:val="28"/>
        </w:rPr>
        <w:t>/* C program fo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>r Selection</w:t>
      </w:r>
      <w:r w:rsidRPr="00914E58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Sort */</w:t>
      </w:r>
    </w:p>
    <w:p w14:paraId="2F6ED1FA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497A30B2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>int main()</w:t>
      </w:r>
    </w:p>
    <w:p w14:paraId="6FAB0470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>{</w:t>
      </w:r>
    </w:p>
    <w:p w14:paraId="0ED62C7C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int i, j, count, temp, number[25];</w:t>
      </w:r>
    </w:p>
    <w:p w14:paraId="497544D2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</w:p>
    <w:p w14:paraId="32DE19D6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printf("Enter the number of elements\n");</w:t>
      </w:r>
    </w:p>
    <w:p w14:paraId="0D91EFA7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scanf("%d",&amp;count);</w:t>
      </w:r>
    </w:p>
    <w:p w14:paraId="32A38308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</w:p>
    <w:p w14:paraId="45E68792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printf("Enter %d elements:\n", count);</w:t>
      </w:r>
    </w:p>
    <w:p w14:paraId="37EBD8B0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DE499F2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for(i=0;i&lt;count;i++)</w:t>
      </w:r>
    </w:p>
    <w:p w14:paraId="75F2DA16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scanf("%d",&amp;number[i]);</w:t>
      </w:r>
    </w:p>
    <w:p w14:paraId="00A583E5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C18C14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for(i=0;i&lt;count;i++){</w:t>
      </w:r>
    </w:p>
    <w:p w14:paraId="6427DBB1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for(j=i+1;j&lt;count;j++){</w:t>
      </w:r>
    </w:p>
    <w:p w14:paraId="68240757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if(number[i]&gt;number[j]){</w:t>
      </w:r>
    </w:p>
    <w:p w14:paraId="493A7FFA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temp=number[i];</w:t>
      </w:r>
    </w:p>
    <w:p w14:paraId="644C7ED2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number[i]=number[j];</w:t>
      </w:r>
    </w:p>
    <w:p w14:paraId="65AA38CB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lastRenderedPageBreak/>
        <w:t xml:space="preserve">            number[j]=temp;</w:t>
      </w:r>
    </w:p>
    <w:p w14:paraId="4E51C346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1BD341D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8514A7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06761586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</w:p>
    <w:p w14:paraId="7B247AC3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printf("Sorted elements is:\n");</w:t>
      </w:r>
    </w:p>
    <w:p w14:paraId="418676D0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for(i=0;i&lt;count;i++)</w:t>
      </w:r>
    </w:p>
    <w:p w14:paraId="5E88D9A9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printf(" %d",number[i]);</w:t>
      </w:r>
    </w:p>
    <w:p w14:paraId="431308E7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</w:p>
    <w:p w14:paraId="4C495DF5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return 0;</w:t>
      </w:r>
    </w:p>
    <w:p w14:paraId="35A66A41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>}</w:t>
      </w:r>
    </w:p>
    <w:p w14:paraId="4C4708D1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</w:p>
    <w:p w14:paraId="5C2A2585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Output2</w:t>
      </w:r>
    </w:p>
    <w:p w14:paraId="57EE5939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</w:p>
    <w:p w14:paraId="6DE1CDD9" w14:textId="4A2B381F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Enter the numb</w:t>
      </w:r>
      <w:r w:rsid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</w:t>
      </w: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r of elements</w:t>
      </w:r>
    </w:p>
    <w:p w14:paraId="0AA2FE7D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8</w:t>
      </w:r>
    </w:p>
    <w:p w14:paraId="2A09B03E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Enter 8 elements:</w:t>
      </w:r>
    </w:p>
    <w:p w14:paraId="50BB0227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11 25 85 3 47 56 20 5</w:t>
      </w:r>
    </w:p>
    <w:p w14:paraId="314E84E2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Sorted elements is:</w:t>
      </w:r>
    </w:p>
    <w:p w14:paraId="169A6AE9" w14:textId="14F42826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3 5 11 20 25 47 56 85</w:t>
      </w:r>
    </w:p>
    <w:p w14:paraId="75B4EAF4" w14:textId="38A698D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56084E1A" w14:textId="77777777" w:rsidR="00351767" w:rsidRPr="00351767" w:rsidRDefault="00351767" w:rsidP="00351767">
      <w:pPr>
        <w:shd w:val="clear" w:color="auto" w:fill="FFFFFF"/>
        <w:rPr>
          <w:rFonts w:ascii="Times New Roman" w:eastAsia="Times New Roman" w:hAnsi="Times New Roman" w:cs="Times New Roman"/>
          <w:color w:val="385623" w:themeColor="accent6" w:themeShade="80"/>
          <w:sz w:val="32"/>
          <w:szCs w:val="32"/>
          <w:lang w:val="en-IN" w:eastAsia="en-IN"/>
        </w:rPr>
      </w:pPr>
      <w:r w:rsidRPr="00351767">
        <w:rPr>
          <w:rFonts w:ascii="Times New Roman" w:eastAsia="Times New Roman" w:hAnsi="Times New Roman" w:cs="Times New Roman"/>
          <w:color w:val="385623" w:themeColor="accent6" w:themeShade="80"/>
          <w:sz w:val="32"/>
          <w:szCs w:val="32"/>
          <w:lang w:val="en-IN" w:eastAsia="en-IN"/>
        </w:rPr>
        <w:t>3. Write a program for Bubble sort algorithm.</w:t>
      </w:r>
    </w:p>
    <w:p w14:paraId="4B549B5F" w14:textId="77777777" w:rsidR="00657D83" w:rsidRDefault="00657D83" w:rsidP="00351767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6A422FDE" w14:textId="06C56F9F" w:rsidR="00351767" w:rsidRPr="00657D83" w:rsidRDefault="00657D83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/* C program for 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>Bubble</w:t>
      </w:r>
      <w:r w:rsidRPr="00914E58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Sort */</w:t>
      </w:r>
    </w:p>
    <w:p w14:paraId="75B53948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46371F2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>void bubble_sort(int a[], int n)</w:t>
      </w:r>
    </w:p>
    <w:p w14:paraId="3617353E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>{</w:t>
      </w:r>
    </w:p>
    <w:p w14:paraId="33626DAE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int i = 0, j = 0, tmp;</w:t>
      </w:r>
    </w:p>
    <w:p w14:paraId="6216841A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for (i = 0; i &lt; n; i++){   </w:t>
      </w:r>
    </w:p>
    <w:p w14:paraId="14D6B5C3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for (j = 0; j &lt; n - i - 1; j++){ </w:t>
      </w:r>
    </w:p>
    <w:p w14:paraId="0C07A4ED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if (a[j] &gt; a[j + 1]){  </w:t>
      </w:r>
    </w:p>
    <w:p w14:paraId="1C4EDC96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    tmp = a[j];</w:t>
      </w:r>
    </w:p>
    <w:p w14:paraId="18711AB8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    a[j] = a[j + 1];</w:t>
      </w:r>
    </w:p>
    <w:p w14:paraId="461ACF79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    a[j + 1] = tmp;</w:t>
      </w:r>
    </w:p>
    <w:p w14:paraId="0D962B81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50F9F78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365B3DB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B1BCA9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>}</w:t>
      </w:r>
    </w:p>
    <w:p w14:paraId="609F9302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>int main()</w:t>
      </w:r>
    </w:p>
    <w:p w14:paraId="64D7980E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3DF1333E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int a[100], n, i, d, swap;</w:t>
      </w:r>
    </w:p>
    <w:p w14:paraId="6947A96A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printf("Enter number of elements in the array:\n");</w:t>
      </w:r>
    </w:p>
    <w:p w14:paraId="7D3B23D1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scanf("%d", &amp;n); </w:t>
      </w:r>
    </w:p>
    <w:p w14:paraId="60DA00BC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printf("Enter %d integers:\n", n);</w:t>
      </w:r>
    </w:p>
    <w:p w14:paraId="265B1739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for (i = 0; i &lt; n; i++)</w:t>
      </w:r>
    </w:p>
    <w:p w14:paraId="0F96A0E7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scanf("%d", &amp;a[i]);</w:t>
      </w:r>
    </w:p>
    <w:p w14:paraId="20A7846D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bubble_sort(a, n);</w:t>
      </w:r>
    </w:p>
    <w:p w14:paraId="55902083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printf("The sorted order of this bubble sort is:\n");</w:t>
      </w:r>
    </w:p>
    <w:p w14:paraId="153C3668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for (i = 0; i &lt; n; i++)</w:t>
      </w:r>
    </w:p>
    <w:p w14:paraId="41FFEE13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printf("%d\n", a[i]);</w:t>
      </w:r>
    </w:p>
    <w:p w14:paraId="125D34E2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return 0;</w:t>
      </w:r>
    </w:p>
    <w:p w14:paraId="1CC27DBF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>}</w:t>
      </w:r>
    </w:p>
    <w:p w14:paraId="6C5ED257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</w:p>
    <w:p w14:paraId="0CB8382A" w14:textId="02813460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Output3</w:t>
      </w:r>
    </w:p>
    <w:p w14:paraId="31C2EAD7" w14:textId="77777777" w:rsidR="00914E58" w:rsidRPr="00914E58" w:rsidRDefault="00914E58" w:rsidP="00351767">
      <w:p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</w:p>
    <w:p w14:paraId="124F4DBF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Enter the number of elements in the array:</w:t>
      </w:r>
    </w:p>
    <w:p w14:paraId="07664B7E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6</w:t>
      </w:r>
    </w:p>
    <w:p w14:paraId="7A6ACF9A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Enter 6 elements:</w:t>
      </w:r>
    </w:p>
    <w:p w14:paraId="6EAB34F0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54 85 6 2 47 8</w:t>
      </w:r>
    </w:p>
    <w:p w14:paraId="391ACDE7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The sorted order of this bubble sort is:</w:t>
      </w:r>
    </w:p>
    <w:p w14:paraId="4CADE2AC" w14:textId="1A000DF2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2 6 8 47 54 85</w:t>
      </w:r>
    </w:p>
    <w:p w14:paraId="0F23A9F3" w14:textId="663B891F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</w:p>
    <w:p w14:paraId="60E26CAC" w14:textId="77777777" w:rsidR="00351767" w:rsidRPr="00351767" w:rsidRDefault="00351767" w:rsidP="00351767">
      <w:pPr>
        <w:shd w:val="clear" w:color="auto" w:fill="FFFFFF"/>
        <w:rPr>
          <w:rFonts w:ascii="Times New Roman" w:eastAsia="Times New Roman" w:hAnsi="Times New Roman" w:cs="Times New Roman"/>
          <w:color w:val="385623" w:themeColor="accent6" w:themeShade="80"/>
          <w:sz w:val="32"/>
          <w:szCs w:val="32"/>
          <w:lang w:val="en-IN" w:eastAsia="en-IN"/>
        </w:rPr>
      </w:pPr>
      <w:r w:rsidRPr="00351767">
        <w:rPr>
          <w:rFonts w:ascii="Times New Roman" w:eastAsia="Times New Roman" w:hAnsi="Times New Roman" w:cs="Times New Roman"/>
          <w:color w:val="385623" w:themeColor="accent6" w:themeShade="80"/>
          <w:sz w:val="32"/>
          <w:szCs w:val="32"/>
          <w:lang w:val="en-IN" w:eastAsia="en-IN"/>
        </w:rPr>
        <w:t>4. Write a program for the Merge sort algorithm.</w:t>
      </w:r>
    </w:p>
    <w:p w14:paraId="15084CCC" w14:textId="696FE922" w:rsidR="00351767" w:rsidRPr="00914E58" w:rsidRDefault="00351767" w:rsidP="00351767">
      <w:pPr>
        <w:rPr>
          <w:rFonts w:ascii="Times New Roman" w:hAnsi="Times New Roman" w:cs="Times New Roman"/>
          <w:sz w:val="32"/>
          <w:szCs w:val="32"/>
        </w:rPr>
      </w:pPr>
    </w:p>
    <w:p w14:paraId="69A36CDD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color w:val="ED7D31" w:themeColor="accent2"/>
          <w:sz w:val="28"/>
          <w:szCs w:val="28"/>
        </w:rPr>
        <w:t>/* C program for Merge Sort */</w:t>
      </w:r>
    </w:p>
    <w:p w14:paraId="3D9457CA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#include&lt;stdlib.h&gt; </w:t>
      </w:r>
    </w:p>
    <w:p w14:paraId="7EF8C3BC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#include&lt;stdio.h&gt; </w:t>
      </w:r>
    </w:p>
    <w:p w14:paraId="2879FDF5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void merge(int arr[], int l, int m, int r) </w:t>
      </w:r>
    </w:p>
    <w:p w14:paraId="6B1060D1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6E5F1055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int i, j, k; </w:t>
      </w:r>
    </w:p>
    <w:p w14:paraId="500287FC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int n1 = m - l + 1; </w:t>
      </w:r>
    </w:p>
    <w:p w14:paraId="0C27B92C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int n2 =  r - m; </w:t>
      </w:r>
    </w:p>
    <w:p w14:paraId="6AF792AA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6C2811D" w14:textId="77777777" w:rsidR="00351767" w:rsidRPr="00914E58" w:rsidRDefault="00351767" w:rsidP="00351767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914E58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/* create temp arrays */</w:t>
      </w:r>
    </w:p>
    <w:p w14:paraId="5EE00B07" w14:textId="77777777" w:rsidR="00351767" w:rsidRPr="00914E58" w:rsidRDefault="00351767" w:rsidP="00351767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914E58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</w:t>
      </w:r>
      <w:r w:rsidRPr="00914E5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int L[n1], R[n2]; </w:t>
      </w:r>
    </w:p>
    <w:p w14:paraId="5413EF0C" w14:textId="77777777" w:rsidR="00351767" w:rsidRPr="00914E58" w:rsidRDefault="00351767" w:rsidP="00351767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914E5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 </w:t>
      </w:r>
    </w:p>
    <w:p w14:paraId="1BC68198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</w:t>
      </w:r>
      <w:r w:rsidRPr="00914E58">
        <w:rPr>
          <w:rFonts w:ascii="Times New Roman" w:hAnsi="Times New Roman" w:cs="Times New Roman"/>
          <w:color w:val="ED7D31" w:themeColor="accent2"/>
          <w:sz w:val="28"/>
          <w:szCs w:val="28"/>
        </w:rPr>
        <w:t>/* Copy data to temp arrays L[] and R[] */</w:t>
      </w:r>
    </w:p>
    <w:p w14:paraId="29665CB7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for (i = 0; i &lt; n1; i++) </w:t>
      </w:r>
    </w:p>
    <w:p w14:paraId="56FFB0AC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lastRenderedPageBreak/>
        <w:t xml:space="preserve">        L[i] = arr[l + i]; </w:t>
      </w:r>
    </w:p>
    <w:p w14:paraId="2A29884F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for (j = 0; j &lt; n2; j++) </w:t>
      </w:r>
    </w:p>
    <w:p w14:paraId="165EFFAA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R[j] = arr[m + 1+ j]; </w:t>
      </w:r>
    </w:p>
    <w:p w14:paraId="5582E2BD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9415F87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</w:t>
      </w:r>
      <w:r w:rsidRPr="00914E58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/* Merge the temp arrays back into arr[l..r]*/</w:t>
      </w:r>
    </w:p>
    <w:p w14:paraId="7BFA82F9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i = 0; </w:t>
      </w:r>
    </w:p>
    <w:p w14:paraId="547F8EDB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j = 0;</w:t>
      </w:r>
    </w:p>
    <w:p w14:paraId="3C983FE6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k = l;  </w:t>
      </w:r>
    </w:p>
    <w:p w14:paraId="37D83A50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while (i &lt; n1 &amp;&amp; j &lt; n2) </w:t>
      </w:r>
    </w:p>
    <w:p w14:paraId="7D41EE25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6559EE89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if (L[i] &lt;= R[j]) </w:t>
      </w:r>
    </w:p>
    <w:p w14:paraId="4620E997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{ </w:t>
      </w:r>
    </w:p>
    <w:p w14:paraId="77AE2E4D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arr[k] = L[i]; </w:t>
      </w:r>
    </w:p>
    <w:p w14:paraId="7033481D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i++; </w:t>
      </w:r>
    </w:p>
    <w:p w14:paraId="7A628262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3030E190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5E4A23CF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{ </w:t>
      </w:r>
    </w:p>
    <w:p w14:paraId="5D4C9583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arr[k] = R[j]; </w:t>
      </w:r>
    </w:p>
    <w:p w14:paraId="5E10B035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j++; </w:t>
      </w:r>
    </w:p>
    <w:p w14:paraId="4144D77E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090BC861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k++; </w:t>
      </w:r>
    </w:p>
    <w:p w14:paraId="2412EF48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05725FEC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FD68E25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while (i &lt; n1) </w:t>
      </w:r>
    </w:p>
    <w:p w14:paraId="3517D7C4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6EBD4820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arr[k] = L[i]; </w:t>
      </w:r>
    </w:p>
    <w:p w14:paraId="6E84F03A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i++; </w:t>
      </w:r>
    </w:p>
    <w:p w14:paraId="7D00E3F7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k++; </w:t>
      </w:r>
    </w:p>
    <w:p w14:paraId="26368786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14F9DED9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0E6E307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while (j &lt; n2) </w:t>
      </w:r>
    </w:p>
    <w:p w14:paraId="44A06639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587E7B03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arr[k] = R[j]; </w:t>
      </w:r>
    </w:p>
    <w:p w14:paraId="074207EC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j++; </w:t>
      </w:r>
    </w:p>
    <w:p w14:paraId="0B369672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k++; </w:t>
      </w:r>
    </w:p>
    <w:p w14:paraId="48363F3F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642537B0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2D6590C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22C95E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void mergeSort(int arr[], int l, int r) </w:t>
      </w:r>
    </w:p>
    <w:p w14:paraId="75941B33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4DE474A1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lastRenderedPageBreak/>
        <w:t xml:space="preserve">    if (l &lt; r) </w:t>
      </w:r>
    </w:p>
    <w:p w14:paraId="505B1D21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52795042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308C294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int m = l+(r-l)/2; </w:t>
      </w:r>
    </w:p>
    <w:p w14:paraId="521D6FFF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E5E675F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mergeSort(arr, l, m); </w:t>
      </w:r>
    </w:p>
    <w:p w14:paraId="16B08A45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mergeSort(arr, m+1, r); </w:t>
      </w:r>
    </w:p>
    <w:p w14:paraId="0DB53BFB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CCAC786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merge(arr, l, m, r); </w:t>
      </w:r>
    </w:p>
    <w:p w14:paraId="0A555A7E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077D3C2A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A79C70F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CD6864E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void printArray(int A[], int size) </w:t>
      </w:r>
    </w:p>
    <w:p w14:paraId="2CEB41D8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849B756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int i; </w:t>
      </w:r>
    </w:p>
    <w:p w14:paraId="1F0B3D1B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for (i=0; i &lt; size; i++) </w:t>
      </w:r>
    </w:p>
    <w:p w14:paraId="0D33E6A4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printf("%d ", A[i]); </w:t>
      </w:r>
    </w:p>
    <w:p w14:paraId="1B23CD0A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printf("\n"); </w:t>
      </w:r>
    </w:p>
    <w:p w14:paraId="477DB998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D45E891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DF7CF2E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int main() </w:t>
      </w:r>
    </w:p>
    <w:p w14:paraId="66D3DCA5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68C483F9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int arr[] = {54,6,25,35,12,45,30}; </w:t>
      </w:r>
    </w:p>
    <w:p w14:paraId="5607E616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int arr_size = sizeof(arr)/sizeof(arr[0]); </w:t>
      </w:r>
    </w:p>
    <w:p w14:paraId="0812B2C9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06185DC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printf("The array is given as \n"); </w:t>
      </w:r>
    </w:p>
    <w:p w14:paraId="485935A5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printArray(arr, arr_size); </w:t>
      </w:r>
    </w:p>
    <w:p w14:paraId="216BC3EC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E480B6D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mergeSort(arr, 0, arr_size - 1); </w:t>
      </w:r>
    </w:p>
    <w:p w14:paraId="6CEB3481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64A25E3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printf("\nSorted array is \n"); </w:t>
      </w:r>
    </w:p>
    <w:p w14:paraId="359C3408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printArray(arr, arr_size); </w:t>
      </w:r>
    </w:p>
    <w:p w14:paraId="4484E415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return 0; </w:t>
      </w:r>
    </w:p>
    <w:p w14:paraId="392ED6EA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4F7AE51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</w:p>
    <w:p w14:paraId="3CE73510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Output4</w:t>
      </w:r>
    </w:p>
    <w:p w14:paraId="0CEB8646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</w:p>
    <w:p w14:paraId="428AEEA4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The array is given as</w:t>
      </w:r>
    </w:p>
    <w:p w14:paraId="66F1E0CB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54 6 25 35 15 45 30</w:t>
      </w:r>
    </w:p>
    <w:p w14:paraId="6849B611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6EDAA0B6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Sorted array is</w:t>
      </w:r>
    </w:p>
    <w:p w14:paraId="054FB7B7" w14:textId="4131943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6 12 25 30 35 45 54</w:t>
      </w:r>
    </w:p>
    <w:p w14:paraId="260FCD36" w14:textId="4740522E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227761A9" w14:textId="77777777" w:rsidR="00351767" w:rsidRPr="00351767" w:rsidRDefault="00351767" w:rsidP="00351767">
      <w:pPr>
        <w:rPr>
          <w:rFonts w:ascii="Times New Roman" w:eastAsia="Times New Roman" w:hAnsi="Times New Roman" w:cs="Times New Roman"/>
          <w:color w:val="385623" w:themeColor="accent6" w:themeShade="80"/>
          <w:sz w:val="32"/>
          <w:szCs w:val="32"/>
          <w:lang w:val="en-IN" w:eastAsia="en-IN"/>
        </w:rPr>
      </w:pPr>
      <w:r w:rsidRPr="00351767">
        <w:rPr>
          <w:rFonts w:ascii="Times New Roman" w:eastAsia="Times New Roman" w:hAnsi="Times New Roman" w:cs="Times New Roman"/>
          <w:color w:val="385623" w:themeColor="accent6" w:themeShade="80"/>
          <w:sz w:val="32"/>
          <w:szCs w:val="32"/>
          <w:lang w:val="en-IN" w:eastAsia="en-IN"/>
        </w:rPr>
        <w:t>5. Write a program for the Heap sort algorithm.</w:t>
      </w:r>
    </w:p>
    <w:p w14:paraId="2F3C53DF" w14:textId="77777777" w:rsidR="00914E58" w:rsidRDefault="00914E58" w:rsidP="00351767">
      <w:pPr>
        <w:rPr>
          <w:rFonts w:ascii="Times New Roman" w:hAnsi="Times New Roman" w:cs="Times New Roman"/>
          <w:sz w:val="32"/>
          <w:szCs w:val="32"/>
        </w:rPr>
      </w:pPr>
    </w:p>
    <w:p w14:paraId="654E0AFC" w14:textId="0D812A31" w:rsidR="00351767" w:rsidRPr="00914E58" w:rsidRDefault="00351767" w:rsidP="00351767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914E58">
        <w:rPr>
          <w:rFonts w:ascii="Times New Roman" w:hAnsi="Times New Roman" w:cs="Times New Roman"/>
          <w:color w:val="ED7D31" w:themeColor="accent2"/>
          <w:sz w:val="28"/>
          <w:szCs w:val="28"/>
        </w:rPr>
        <w:t>/* C Program to sort an array based on heap sort algorithm*</w:t>
      </w:r>
      <w:r w:rsidRPr="00914E58">
        <w:rPr>
          <w:rFonts w:ascii="Times New Roman" w:hAnsi="Times New Roman" w:cs="Times New Roman"/>
          <w:color w:val="ED7D31" w:themeColor="accent2"/>
          <w:sz w:val="28"/>
          <w:szCs w:val="28"/>
        </w:rPr>
        <w:t>/</w:t>
      </w:r>
    </w:p>
    <w:p w14:paraId="7E085E07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20C35BF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>void main()</w:t>
      </w:r>
    </w:p>
    <w:p w14:paraId="497695F6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>{</w:t>
      </w:r>
    </w:p>
    <w:p w14:paraId="6563D355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int heap[10], n, i, j, c, root, temp;</w:t>
      </w:r>
    </w:p>
    <w:p w14:paraId="41AF6355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828C99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printf("Enter number of elements:\n");</w:t>
      </w:r>
    </w:p>
    <w:p w14:paraId="2B587F75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7D1E75FB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printf("Enter %d elements:\n");</w:t>
      </w:r>
    </w:p>
    <w:p w14:paraId="14A118A8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for (i = 0; i &lt; n; i++)</w:t>
      </w:r>
    </w:p>
    <w:p w14:paraId="033BA7A6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scanf("%d", &amp;heap[i]);</w:t>
      </w:r>
    </w:p>
    <w:p w14:paraId="229B2AC7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for (i = 1; i &lt; n; i++)</w:t>
      </w:r>
    </w:p>
    <w:p w14:paraId="35C4D2DD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ADA261A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c = i;</w:t>
      </w:r>
    </w:p>
    <w:p w14:paraId="7DF487A9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do</w:t>
      </w:r>
    </w:p>
    <w:p w14:paraId="290564E4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EFC5A77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root = (c - 1) / 2;             </w:t>
      </w:r>
    </w:p>
    <w:p w14:paraId="422766B0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if (heap[root] &lt; heap[c])</w:t>
      </w:r>
    </w:p>
    <w:p w14:paraId="7C9B5782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E7913CE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    temp = heap[root];</w:t>
      </w:r>
    </w:p>
    <w:p w14:paraId="35F9B029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    heap[root] = heap[c];</w:t>
      </w:r>
    </w:p>
    <w:p w14:paraId="46E7E525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    heap[c] = temp;</w:t>
      </w:r>
    </w:p>
    <w:p w14:paraId="494E8486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43ED87A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c = root;</w:t>
      </w:r>
    </w:p>
    <w:p w14:paraId="5A03AB51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} while (c != 0);</w:t>
      </w:r>
    </w:p>
    <w:p w14:paraId="59D02AF3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0C9507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BE04D5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printf("Heap array:\n");</w:t>
      </w:r>
    </w:p>
    <w:p w14:paraId="2FCC50AC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for (i = 0; i &lt; n; i++)</w:t>
      </w:r>
    </w:p>
    <w:p w14:paraId="4C3FA289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printf("%d\t ", heap[i]);</w:t>
      </w:r>
    </w:p>
    <w:p w14:paraId="404B499F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for (j = n - 1; j &gt;= 0; j--)</w:t>
      </w:r>
    </w:p>
    <w:p w14:paraId="23542929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EBBDFE9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temp = heap[0];</w:t>
      </w:r>
    </w:p>
    <w:p w14:paraId="3889DB91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lastRenderedPageBreak/>
        <w:t xml:space="preserve">        heap[0] = heap[j];   </w:t>
      </w:r>
    </w:p>
    <w:p w14:paraId="1BB90F23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heap[j] = temp;</w:t>
      </w:r>
    </w:p>
    <w:p w14:paraId="258673CE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root = 0;</w:t>
      </w:r>
    </w:p>
    <w:p w14:paraId="32156141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do </w:t>
      </w:r>
    </w:p>
    <w:p w14:paraId="7940D606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75F9519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c = 2 * root + 1;    </w:t>
      </w:r>
    </w:p>
    <w:p w14:paraId="38E7AFBB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if ((heap[c] &lt; heap[c + 1]) &amp;&amp; c &lt; j-1)</w:t>
      </w:r>
    </w:p>
    <w:p w14:paraId="2B4D75FF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    c++;</w:t>
      </w:r>
    </w:p>
    <w:p w14:paraId="55B4820A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if (heap[root]&lt;heap[c] &amp;&amp; c&lt;j)    </w:t>
      </w:r>
    </w:p>
    <w:p w14:paraId="08EDA1A3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F5EA230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    temp = heap[root];</w:t>
      </w:r>
    </w:p>
    <w:p w14:paraId="0C80D937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    heap[root] = heap[c];</w:t>
      </w:r>
    </w:p>
    <w:p w14:paraId="4619DB49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    heap[c] = temp;</w:t>
      </w:r>
    </w:p>
    <w:p w14:paraId="68FE6439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257BD58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    root = c;</w:t>
      </w:r>
    </w:p>
    <w:p w14:paraId="7B079C40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    } while (c &lt; j);</w:t>
      </w:r>
    </w:p>
    <w:p w14:paraId="6E0247CC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68895A50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printf("The sorted array is:\n");</w:t>
      </w:r>
    </w:p>
    <w:p w14:paraId="785A9CFB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for (i = 0; i &lt; n; i++)</w:t>
      </w:r>
    </w:p>
    <w:p w14:paraId="474534EE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    printf("\t %d", heap[i]);</w:t>
      </w:r>
    </w:p>
    <w:p w14:paraId="450C7018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  <w:r w:rsidRPr="00914E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9351633" w14:textId="77777777" w:rsidR="00351767" w:rsidRPr="00914E58" w:rsidRDefault="00351767" w:rsidP="00351767">
      <w:pPr>
        <w:rPr>
          <w:rFonts w:ascii="Times New Roman" w:hAnsi="Times New Roman" w:cs="Times New Roman"/>
          <w:sz w:val="28"/>
          <w:szCs w:val="28"/>
        </w:rPr>
      </w:pPr>
    </w:p>
    <w:p w14:paraId="54A14EF5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Output5</w:t>
      </w:r>
    </w:p>
    <w:p w14:paraId="4B5F0231" w14:textId="77777777" w:rsidR="00351767" w:rsidRPr="00914E58" w:rsidRDefault="00351767" w:rsidP="00351767">
      <w:pPr>
        <w:rPr>
          <w:rFonts w:ascii="Times New Roman" w:hAnsi="Times New Roman" w:cs="Times New Roman"/>
          <w:sz w:val="32"/>
          <w:szCs w:val="32"/>
        </w:rPr>
      </w:pPr>
    </w:p>
    <w:p w14:paraId="16E3EEF1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Enter the number of elments:</w:t>
      </w:r>
    </w:p>
    <w:p w14:paraId="41523E8F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5</w:t>
      </w:r>
    </w:p>
    <w:p w14:paraId="0B36D7D5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Enter elements:</w:t>
      </w:r>
    </w:p>
    <w:p w14:paraId="5202BEB9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56 85 45 16 4 </w:t>
      </w:r>
    </w:p>
    <w:p w14:paraId="4E5BAFD3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Heap array:</w:t>
      </w:r>
    </w:p>
    <w:p w14:paraId="2E750BB8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85     56     45     16     4</w:t>
      </w:r>
    </w:p>
    <w:p w14:paraId="5B4F520E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The sorted array is:</w:t>
      </w:r>
    </w:p>
    <w:p w14:paraId="0D0BD67B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4     16     45     56     85    </w:t>
      </w:r>
    </w:p>
    <w:p w14:paraId="1A2FD5AC" w14:textId="77777777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</w:t>
      </w:r>
    </w:p>
    <w:p w14:paraId="2E0F75A0" w14:textId="3824E8AC" w:rsidR="00351767" w:rsidRPr="00914E58" w:rsidRDefault="00351767" w:rsidP="0035176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914E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</w:t>
      </w:r>
    </w:p>
    <w:sectPr w:rsidR="00351767" w:rsidRPr="00914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67"/>
    <w:rsid w:val="00351767"/>
    <w:rsid w:val="00645252"/>
    <w:rsid w:val="00657D83"/>
    <w:rsid w:val="006D3D74"/>
    <w:rsid w:val="0083569A"/>
    <w:rsid w:val="00914E58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B9B9"/>
  <w15:chartTrackingRefBased/>
  <w15:docId w15:val="{9BF766FC-E616-440D-A39D-198371FA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US%7b750AD175-D4CF-4AF0-8854-DF5B1E591D29%7d\%7b020EB238-742C-4D82-98CE-CA7080053A58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{020EB238-742C-4D82-98CE-CA7080053A58}tf02786999</Template>
  <TotalTime>30</TotalTime>
  <Pages>8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Nitesh Kumar</cp:lastModifiedBy>
  <cp:revision>1</cp:revision>
  <dcterms:created xsi:type="dcterms:W3CDTF">2020-05-07T11:37:00Z</dcterms:created>
  <dcterms:modified xsi:type="dcterms:W3CDTF">2020-05-07T12:08:00Z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